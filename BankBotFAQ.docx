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AE4234">
      <w:pPr>
        <w:rPr>
          <w:color w:val="0070C0"/>
          <w:sz w:val="40"/>
          <w:szCs w:val="40"/>
          <w:u w:val="single"/>
        </w:rPr>
      </w:pPr>
      <w:r w:rsidRPr="00AE4234">
        <w:rPr>
          <w:color w:val="0070C0"/>
          <w:sz w:val="40"/>
          <w:szCs w:val="40"/>
          <w:u w:val="single"/>
        </w:rPr>
        <w:t>Bank Bot FAQ</w:t>
      </w:r>
    </w:p>
    <w:p w:rsidR="00AE4234" w:rsidRDefault="00AE4234">
      <w:pPr>
        <w:rPr>
          <w:color w:val="0070C0"/>
          <w:sz w:val="40"/>
          <w:szCs w:val="40"/>
          <w:u w:val="single"/>
        </w:rPr>
      </w:pPr>
    </w:p>
    <w:p w:rsidR="00FD6601" w:rsidRDefault="00FE21B9">
      <w:pPr>
        <w:rPr>
          <w:noProof/>
        </w:rPr>
      </w:pPr>
      <w:r>
        <w:rPr>
          <w:noProof/>
        </w:rPr>
        <w:drawing>
          <wp:inline distT="0" distB="0" distL="0" distR="0" wp14:anchorId="093567AC" wp14:editId="31F4A231">
            <wp:extent cx="2295525" cy="30228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676" cy="30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494" w:rsidRPr="007A4494">
        <w:rPr>
          <w:noProof/>
        </w:rPr>
        <w:t xml:space="preserve"> </w:t>
      </w:r>
      <w:r w:rsidR="007A4494">
        <w:rPr>
          <w:noProof/>
        </w:rPr>
        <w:drawing>
          <wp:inline distT="0" distB="0" distL="0" distR="0" wp14:anchorId="7825119E" wp14:editId="4C616562">
            <wp:extent cx="2285976" cy="30133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434" cy="30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601" w:rsidRPr="00FD6601">
        <w:rPr>
          <w:noProof/>
        </w:rPr>
        <w:t xml:space="preserve"> </w:t>
      </w:r>
    </w:p>
    <w:p w:rsidR="00FC0148" w:rsidRDefault="00FC0148">
      <w:pPr>
        <w:rPr>
          <w:noProof/>
        </w:rPr>
      </w:pPr>
    </w:p>
    <w:p w:rsidR="00FC0148" w:rsidRDefault="00FC0148">
      <w:pPr>
        <w:rPr>
          <w:noProof/>
        </w:rPr>
      </w:pPr>
    </w:p>
    <w:p w:rsidR="00AE4234" w:rsidRDefault="00FD6601">
      <w:pPr>
        <w:rPr>
          <w:color w:val="0070C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3FFA7DC" wp14:editId="71D768AD">
            <wp:extent cx="2209800" cy="2857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022" cy="28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148" w:rsidRPr="00FC0148">
        <w:rPr>
          <w:noProof/>
        </w:rPr>
        <w:t xml:space="preserve"> </w:t>
      </w:r>
      <w:r w:rsidR="00FC0148">
        <w:rPr>
          <w:noProof/>
        </w:rPr>
        <w:drawing>
          <wp:inline distT="0" distB="0" distL="0" distR="0" wp14:anchorId="5D112F9C" wp14:editId="3D46DA03">
            <wp:extent cx="2188209" cy="2828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449" cy="2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B9" w:rsidRPr="00AE4234" w:rsidRDefault="00FE21B9">
      <w:pPr>
        <w:rPr>
          <w:color w:val="0070C0"/>
          <w:sz w:val="40"/>
          <w:szCs w:val="40"/>
          <w:u w:val="single"/>
        </w:rPr>
      </w:pPr>
    </w:p>
    <w:p w:rsidR="00AE4234" w:rsidRDefault="00AE4234"/>
    <w:p w:rsidR="00AE4234" w:rsidRDefault="00E747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70FE41" wp14:editId="0EBDA60E">
            <wp:extent cx="3004185" cy="39528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7595" cy="39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5C5" w:rsidRPr="004A55C5">
        <w:rPr>
          <w:noProof/>
        </w:rPr>
        <w:t xml:space="preserve"> </w:t>
      </w:r>
      <w:r w:rsidR="004A55C5">
        <w:rPr>
          <w:noProof/>
        </w:rPr>
        <w:drawing>
          <wp:inline distT="0" distB="0" distL="0" distR="0" wp14:anchorId="5A157F88" wp14:editId="4CF7D071">
            <wp:extent cx="2438057" cy="39547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57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7A" w:rsidRDefault="0000767A">
      <w:r>
        <w:rPr>
          <w:noProof/>
        </w:rPr>
        <w:drawing>
          <wp:inline distT="0" distB="0" distL="0" distR="0" wp14:anchorId="01DB9AB8" wp14:editId="578E1BC3">
            <wp:extent cx="2867025" cy="375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036" cy="37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12C" w:rsidRPr="0039012C">
        <w:rPr>
          <w:noProof/>
        </w:rPr>
        <w:t xml:space="preserve"> </w:t>
      </w:r>
      <w:r w:rsidR="0039012C">
        <w:rPr>
          <w:noProof/>
        </w:rPr>
        <w:drawing>
          <wp:inline distT="0" distB="0" distL="0" distR="0" wp14:anchorId="3542F732" wp14:editId="02307660">
            <wp:extent cx="2723714" cy="37680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896" cy="37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EF" w:rsidRDefault="007356EF" w:rsidP="00AE4234">
      <w:r>
        <w:separator/>
      </w:r>
    </w:p>
  </w:endnote>
  <w:endnote w:type="continuationSeparator" w:id="0">
    <w:p w:rsidR="007356EF" w:rsidRDefault="007356EF" w:rsidP="00AE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EF" w:rsidRDefault="007356EF" w:rsidP="00AE4234">
      <w:r>
        <w:separator/>
      </w:r>
    </w:p>
  </w:footnote>
  <w:footnote w:type="continuationSeparator" w:id="0">
    <w:p w:rsidR="007356EF" w:rsidRDefault="007356EF" w:rsidP="00AE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34"/>
    <w:rsid w:val="0000767A"/>
    <w:rsid w:val="0039012C"/>
    <w:rsid w:val="004258BD"/>
    <w:rsid w:val="004A55C5"/>
    <w:rsid w:val="005B598F"/>
    <w:rsid w:val="00645252"/>
    <w:rsid w:val="006D3D74"/>
    <w:rsid w:val="007356EF"/>
    <w:rsid w:val="007A4494"/>
    <w:rsid w:val="0083569A"/>
    <w:rsid w:val="00A9204E"/>
    <w:rsid w:val="00AE4234"/>
    <w:rsid w:val="00E74750"/>
    <w:rsid w:val="00FC0148"/>
    <w:rsid w:val="00FD6601"/>
    <w:rsid w:val="00F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5FE0"/>
  <w15:chartTrackingRefBased/>
  <w15:docId w15:val="{EC9DC2E2-494C-4975-9211-7AA1DA3C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m.eng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Engg, S.m</dc:creator>
  <cp:keywords/>
  <dc:description/>
  <cp:lastModifiedBy>Engg, S.m</cp:lastModifiedBy>
  <cp:revision>12</cp:revision>
  <dcterms:created xsi:type="dcterms:W3CDTF">2018-09-14T11:00:00Z</dcterms:created>
  <dcterms:modified xsi:type="dcterms:W3CDTF">2018-09-14T11:10:00Z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